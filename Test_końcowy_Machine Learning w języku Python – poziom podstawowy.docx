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9777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2"/>
        <w:gridCol w:w="6379"/>
        <w:gridCol w:w="916"/>
        <w:gridCol w:w="1644"/>
        <w:gridCol w:w="766"/>
      </w:tblGrid>
      <w:tr w:rsidR="00174471" w:rsidRPr="003E51B2" w14:paraId="0EF1900A" w14:textId="77777777" w:rsidTr="00731BF3">
        <w:trPr>
          <w:cantSplit/>
          <w:trHeight w:val="420"/>
        </w:trPr>
        <w:tc>
          <w:tcPr>
            <w:tcW w:w="7367" w:type="dxa"/>
            <w:gridSpan w:val="3"/>
          </w:tcPr>
          <w:p w14:paraId="14C9C184" w14:textId="77777777" w:rsidR="00174471" w:rsidRPr="003E51B2" w:rsidRDefault="00174471" w:rsidP="0096437D"/>
        </w:tc>
        <w:tc>
          <w:tcPr>
            <w:tcW w:w="2410" w:type="dxa"/>
            <w:gridSpan w:val="2"/>
          </w:tcPr>
          <w:p w14:paraId="1B11A4F2" w14:textId="77777777" w:rsidR="00174471" w:rsidRPr="003E51B2" w:rsidRDefault="00174471" w:rsidP="0096437D"/>
        </w:tc>
      </w:tr>
      <w:tr w:rsidR="00005665" w:rsidRPr="003E51B2" w14:paraId="1C108038" w14:textId="77777777" w:rsidTr="00731BF3">
        <w:trPr>
          <w:cantSplit/>
          <w:trHeight w:val="420"/>
        </w:trPr>
        <w:tc>
          <w:tcPr>
            <w:tcW w:w="7367" w:type="dxa"/>
            <w:gridSpan w:val="3"/>
            <w:tcBorders>
              <w:bottom w:val="single" w:sz="4" w:space="0" w:color="auto"/>
            </w:tcBorders>
          </w:tcPr>
          <w:p w14:paraId="642F84FB" w14:textId="77777777" w:rsidR="00005665" w:rsidRPr="003E51B2" w:rsidRDefault="00005665" w:rsidP="0096437D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2410" w:type="dxa"/>
            <w:gridSpan w:val="2"/>
          </w:tcPr>
          <w:p w14:paraId="0E0D779D" w14:textId="5E3BC4AD" w:rsidR="00005665" w:rsidRPr="00791BC5" w:rsidRDefault="00005665" w:rsidP="00005665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35B28120" w14:textId="1C25E6CA" w:rsidR="00005665" w:rsidRPr="003E51B2" w:rsidRDefault="00005665" w:rsidP="00005665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D33072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D33072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174471" w:rsidRPr="003E51B2" w14:paraId="0B37397D" w14:textId="77777777" w:rsidTr="00731BF3">
        <w:trPr>
          <w:cantSplit/>
          <w:trHeight w:val="1871"/>
        </w:trPr>
        <w:tc>
          <w:tcPr>
            <w:tcW w:w="7367" w:type="dxa"/>
            <w:gridSpan w:val="3"/>
            <w:tcBorders>
              <w:top w:val="single" w:sz="4" w:space="0" w:color="auto"/>
            </w:tcBorders>
          </w:tcPr>
          <w:p w14:paraId="10D8A417" w14:textId="6A1210E6" w:rsidR="002F000A" w:rsidRPr="002F000A" w:rsidRDefault="002D7EC2" w:rsidP="002F000A">
            <w:pPr>
              <w:tabs>
                <w:tab w:val="left" w:pos="-2127"/>
                <w:tab w:val="left" w:pos="8310"/>
              </w:tabs>
              <w:ind w:left="8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2D7EC2">
              <w:rPr>
                <w:b/>
                <w:i/>
                <w:noProof/>
                <w:snapToGrid w:val="0"/>
                <w:sz w:val="32"/>
              </w:rPr>
              <w:t>Machine Learning w języku Python – poziom podstawowy</w:t>
            </w:r>
          </w:p>
          <w:p w14:paraId="621BBA81" w14:textId="7D9AF892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SK-</w:t>
            </w:r>
            <w:r w:rsidR="002D7EC2">
              <w:rPr>
                <w:b/>
                <w:i/>
                <w:snapToGrid w:val="0"/>
              </w:rPr>
              <w:t>PYT</w:t>
            </w:r>
            <w:r w:rsidRPr="002F000A">
              <w:rPr>
                <w:b/>
                <w:i/>
                <w:snapToGrid w:val="0"/>
              </w:rPr>
              <w:t>-</w:t>
            </w:r>
            <w:r w:rsidR="002D7EC2">
              <w:rPr>
                <w:b/>
                <w:i/>
                <w:snapToGrid w:val="0"/>
              </w:rPr>
              <w:t>MLP</w:t>
            </w:r>
          </w:p>
          <w:p w14:paraId="5CCED0E3" w14:textId="34DB0468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 xml:space="preserve">Data: </w:t>
            </w:r>
            <w:r w:rsidR="002D7EC2">
              <w:rPr>
                <w:b/>
                <w:i/>
                <w:snapToGrid w:val="0"/>
              </w:rPr>
              <w:t>12.01</w:t>
            </w:r>
            <w:r w:rsidRPr="002F000A">
              <w:rPr>
                <w:b/>
                <w:i/>
                <w:snapToGrid w:val="0"/>
              </w:rPr>
              <w:t>.202</w:t>
            </w:r>
            <w:r w:rsidR="002D7EC2">
              <w:rPr>
                <w:b/>
                <w:i/>
                <w:snapToGrid w:val="0"/>
              </w:rPr>
              <w:t>2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DB697F">
              <w:rPr>
                <w:b/>
                <w:i/>
                <w:snapToGrid w:val="0"/>
              </w:rPr>
              <w:t>–</w:t>
            </w:r>
            <w:r w:rsidRPr="002F000A">
              <w:rPr>
                <w:b/>
                <w:i/>
                <w:snapToGrid w:val="0"/>
              </w:rPr>
              <w:t xml:space="preserve"> </w:t>
            </w:r>
            <w:r w:rsidR="002D7EC2">
              <w:rPr>
                <w:b/>
                <w:i/>
                <w:snapToGrid w:val="0"/>
              </w:rPr>
              <w:t>14.01.2022</w:t>
            </w:r>
          </w:p>
          <w:p w14:paraId="05306F22" w14:textId="77777777" w:rsidR="002F000A" w:rsidRPr="002F000A" w:rsidRDefault="002F000A" w:rsidP="002F000A">
            <w:pPr>
              <w:tabs>
                <w:tab w:val="left" w:pos="-2127"/>
              </w:tabs>
              <w:ind w:left="8"/>
              <w:outlineLvl w:val="0"/>
              <w:rPr>
                <w:b/>
                <w:i/>
                <w:snapToGrid w:val="0"/>
              </w:rPr>
            </w:pPr>
            <w:r w:rsidRPr="002F000A">
              <w:rPr>
                <w:b/>
                <w:i/>
                <w:snapToGrid w:val="0"/>
              </w:rPr>
              <w:t>Wykładowca: Marcin Albiniak</w:t>
            </w:r>
          </w:p>
          <w:p w14:paraId="126B216E" w14:textId="25293880" w:rsidR="00174471" w:rsidRDefault="00A31727" w:rsidP="00731BF3">
            <w:pPr>
              <w:ind w:left="8"/>
              <w:rPr>
                <w:b/>
                <w:i/>
                <w:snapToGrid w:val="0"/>
              </w:rPr>
            </w:pP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2052E7">
              <w:rPr>
                <w:b/>
                <w:i/>
                <w:snapToGrid w:val="0"/>
              </w:rPr>
              <w:t>1</w:t>
            </w:r>
            <w:r w:rsidR="002D7EC2">
              <w:rPr>
                <w:b/>
                <w:i/>
                <w:snapToGrid w:val="0"/>
              </w:rPr>
              <w:t>1231</w:t>
            </w:r>
            <w:r>
              <w:rPr>
                <w:b/>
                <w:i/>
                <w:snapToGrid w:val="0"/>
                <w:lang w:val="x-none"/>
              </w:rPr>
              <w:t>_</w:t>
            </w:r>
            <w:r w:rsidR="002D7EC2">
              <w:rPr>
                <w:b/>
                <w:i/>
                <w:snapToGrid w:val="0"/>
              </w:rPr>
              <w:t>13935</w:t>
            </w:r>
            <w:r>
              <w:rPr>
                <w:b/>
                <w:i/>
                <w:snapToGrid w:val="0"/>
                <w:lang w:val="x-none"/>
              </w:rPr>
              <w:t>00</w:t>
            </w:r>
            <w:r w:rsidR="002D7EC2">
              <w:rPr>
                <w:b/>
                <w:i/>
                <w:snapToGrid w:val="0"/>
              </w:rPr>
              <w:t>PYT</w:t>
            </w:r>
            <w:r>
              <w:rPr>
                <w:b/>
                <w:i/>
                <w:snapToGrid w:val="0"/>
                <w:lang w:val="x-none"/>
              </w:rPr>
              <w:t>_140</w:t>
            </w:r>
            <w:r>
              <w:rPr>
                <w:b/>
                <w:i/>
                <w:snapToGrid w:val="0"/>
              </w:rPr>
              <w:t>4</w:t>
            </w:r>
            <w:r>
              <w:rPr>
                <w:b/>
                <w:i/>
                <w:snapToGrid w:val="0"/>
                <w:lang w:val="x-none"/>
              </w:rPr>
              <w:t>08</w:t>
            </w:r>
            <w:r>
              <w:rPr>
                <w:b/>
                <w:i/>
                <w:snapToGrid w:val="0"/>
              </w:rPr>
              <w:t>A</w:t>
            </w:r>
            <w:r w:rsidR="002D7EC2">
              <w:rPr>
                <w:b/>
                <w:i/>
                <w:snapToGrid w:val="0"/>
              </w:rPr>
              <w:t>RS</w:t>
            </w:r>
            <w:r w:rsidR="00D147AB">
              <w:rPr>
                <w:b/>
                <w:i/>
                <w:snapToGrid w:val="0"/>
              </w:rPr>
              <w:t>_</w:t>
            </w:r>
          </w:p>
          <w:p w14:paraId="02D4FCBD" w14:textId="581400AF" w:rsidR="002F000A" w:rsidRPr="00731BF3" w:rsidRDefault="002F000A" w:rsidP="00731BF3">
            <w:pPr>
              <w:ind w:left="8"/>
              <w:rPr>
                <w:b/>
                <w:i/>
                <w:snapToGrid w:val="0"/>
              </w:rPr>
            </w:pPr>
          </w:p>
        </w:tc>
        <w:tc>
          <w:tcPr>
            <w:tcW w:w="2410" w:type="dxa"/>
            <w:gridSpan w:val="2"/>
          </w:tcPr>
          <w:p w14:paraId="3FF092A9" w14:textId="77777777" w:rsidR="00174471" w:rsidRPr="003E51B2" w:rsidRDefault="00174471" w:rsidP="0096437D"/>
        </w:tc>
      </w:tr>
      <w:tr w:rsidR="00174471" w14:paraId="293E924A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60A51D9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396D1800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174471" w14:paraId="6254EE04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07EF600" w14:textId="5E5003CB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1672565848"/>
                <w:placeholder>
                  <w:docPart w:val="4CF39A5B52F64E4683C4B382795F620B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04508" w14:textId="0FFF1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Maksymalna: </w:t>
            </w:r>
            <w:r w:rsidR="00B96C18">
              <w:rPr>
                <w:b/>
                <w:i/>
              </w:rPr>
              <w:t>…</w:t>
            </w:r>
            <w:r w:rsidR="0032612C">
              <w:rPr>
                <w:b/>
                <w:i/>
              </w:rPr>
              <w:t xml:space="preserve"> pkt.</w:t>
            </w:r>
          </w:p>
        </w:tc>
      </w:tr>
      <w:tr w:rsidR="00174471" w14:paraId="080FEF8B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F3BEC70" w14:textId="5FDBDBC3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68659543"/>
                <w:placeholder>
                  <w:docPart w:val="9C2DFF722A2B4F118EBDAE5D4F25EDCD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A857D" w14:textId="1E4D5C86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Uzyskana: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Cs/>
                  <w:i/>
                  <w:color w:val="A6A6A6"/>
                  <w:sz w:val="18"/>
                  <w:szCs w:val="18"/>
                  <w:highlight w:val="lightGray"/>
                </w:rPr>
                <w:id w:val="-2142570790"/>
                <w:placeholder>
                  <w:docPart w:val="29A72575786A443A978D9C1162DE76D7"/>
                </w:placeholder>
                <w:text/>
              </w:sdtPr>
              <w:sdtEndPr/>
              <w:sdtContent>
                <w:r w:rsidR="00CE0327">
                  <w:rPr>
                    <w:bCs/>
                    <w:i/>
                    <w:color w:val="A6A6A6"/>
                    <w:sz w:val="18"/>
                    <w:szCs w:val="18"/>
                    <w:highlight w:val="lightGray"/>
                  </w:rPr>
                  <w:t>….</w:t>
                </w:r>
              </w:sdtContent>
            </w:sdt>
          </w:p>
        </w:tc>
      </w:tr>
      <w:tr w:rsidR="00174471" w14:paraId="4A1593FE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666566E2" w14:textId="7281FE6A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7E0E97">
              <w:rPr>
                <w:b/>
                <w:i/>
              </w:rPr>
              <w:t xml:space="preserve"> </w:t>
            </w:r>
            <w:r w:rsidR="007E0E97">
              <w:rPr>
                <w:b/>
                <w:i/>
                <w:color w:val="A6A6A6"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411472971"/>
                <w:placeholder>
                  <w:docPart w:val="664595B21C0B4FAEA79C9008C2E1F863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B28DF91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174471" w14:paraId="1DC197A7" w14:textId="77777777" w:rsidTr="00731BF3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72" w:type="dxa"/>
          <w:wAfter w:w="766" w:type="dxa"/>
        </w:trPr>
        <w:tc>
          <w:tcPr>
            <w:tcW w:w="6379" w:type="dxa"/>
            <w:tcBorders>
              <w:left w:val="single" w:sz="4" w:space="0" w:color="000000"/>
              <w:bottom w:val="single" w:sz="4" w:space="0" w:color="000000"/>
            </w:tcBorders>
          </w:tcPr>
          <w:p w14:paraId="38DB5AB4" w14:textId="77C67458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Miejscowość:</w:t>
            </w:r>
            <w:r w:rsidR="007E0E97">
              <w:rPr>
                <w:b/>
                <w:i/>
              </w:rPr>
              <w:t xml:space="preserve"> </w:t>
            </w:r>
            <w:sdt>
              <w:sdtPr>
                <w:rPr>
                  <w:b/>
                  <w:i/>
                  <w:color w:val="A6A6A6"/>
                </w:rPr>
                <w:id w:val="-914933316"/>
                <w:placeholder>
                  <w:docPart w:val="5F21BB4C0FCD460CB35F3560118984D7"/>
                </w:placeholder>
                <w:text/>
              </w:sdtPr>
              <w:sdtEndPr/>
              <w:sdtContent>
                <w:r w:rsidR="00CE0327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60" w:type="dxa"/>
            <w:gridSpan w:val="2"/>
            <w:tcBorders>
              <w:left w:val="single" w:sz="4" w:space="0" w:color="000000"/>
            </w:tcBorders>
          </w:tcPr>
          <w:p w14:paraId="523386A7" w14:textId="77777777" w:rsidR="00174471" w:rsidRDefault="00174471" w:rsidP="0096437D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26E3931F" w14:textId="77777777" w:rsidR="00174471" w:rsidRPr="00B96C18" w:rsidRDefault="00174471" w:rsidP="00174471">
      <w:pPr>
        <w:rPr>
          <w:sz w:val="12"/>
          <w:szCs w:val="12"/>
        </w:rPr>
      </w:pPr>
    </w:p>
    <w:p w14:paraId="112E4240" w14:textId="374DABF7" w:rsidR="0032612C" w:rsidRPr="0032612C" w:rsidRDefault="0032612C" w:rsidP="0032612C">
      <w:pPr>
        <w:pStyle w:val="EgzaminPytanie"/>
        <w:rPr>
          <w:b/>
          <w:bCs/>
        </w:rPr>
      </w:pPr>
      <w:r w:rsidRPr="0032612C">
        <w:rPr>
          <w:b/>
          <w:bCs/>
        </w:rPr>
        <w:t xml:space="preserve">1) </w:t>
      </w:r>
      <w:r w:rsidR="00E2705A">
        <w:rPr>
          <w:b/>
          <w:bCs/>
        </w:rPr>
        <w:t xml:space="preserve">Środowiska do programowania w języku Python to </w:t>
      </w:r>
      <w:r w:rsidRPr="0032612C">
        <w:rPr>
          <w:b/>
          <w:bCs/>
        </w:rPr>
        <w:t>:</w:t>
      </w:r>
    </w:p>
    <w:p w14:paraId="36B038AA" w14:textId="4CFC939C" w:rsidR="0032612C" w:rsidRPr="00E2705A" w:rsidRDefault="00484BD7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68370764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F6432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Datalore</w:t>
      </w:r>
    </w:p>
    <w:p w14:paraId="217A9A11" w14:textId="3A8A1AF9" w:rsidR="0032612C" w:rsidRPr="00E2705A" w:rsidRDefault="00484BD7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24623483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PyCharm</w:t>
      </w:r>
    </w:p>
    <w:p w14:paraId="77753C83" w14:textId="57FB74EA" w:rsidR="0032612C" w:rsidRPr="00E2705A" w:rsidRDefault="00484BD7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970863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Intellij</w:t>
      </w:r>
    </w:p>
    <w:p w14:paraId="679F7296" w14:textId="23AFC808" w:rsidR="0032612C" w:rsidRPr="00E2705A" w:rsidRDefault="00484BD7" w:rsidP="0032612C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622209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7149A9" w:rsidRPr="00E2705A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7149A9" w:rsidRPr="00E2705A">
        <w:rPr>
          <w:lang w:val="en-GB"/>
        </w:rPr>
        <w:t xml:space="preserve"> </w:t>
      </w:r>
      <w:r w:rsidR="00E2705A" w:rsidRPr="00E2705A">
        <w:rPr>
          <w:lang w:val="en-GB"/>
        </w:rPr>
        <w:t>Visual Studio Code</w:t>
      </w:r>
    </w:p>
    <w:p w14:paraId="6AFBCE37" w14:textId="38915CBE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719467608"/>
          <w:placeholder>
            <w:docPart w:val="6A7C4435C41D4931B1995746B317DAD7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F1E35C" w14:textId="18F6FA4C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2</w:t>
      </w:r>
      <w:r w:rsidRPr="0032612C">
        <w:rPr>
          <w:b/>
          <w:bCs/>
        </w:rPr>
        <w:t xml:space="preserve">) </w:t>
      </w:r>
      <w:r w:rsidR="00E2705A">
        <w:rPr>
          <w:b/>
          <w:bCs/>
        </w:rPr>
        <w:t>Konstruktor w Pythonie tworzą metody:</w:t>
      </w:r>
    </w:p>
    <w:p w14:paraId="5BAC2952" w14:textId="2AD50BBB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9760069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6A673D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__cls__</w:t>
      </w:r>
    </w:p>
    <w:p w14:paraId="76BA1404" w14:textId="26B3CC49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4734864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__init__</w:t>
      </w:r>
    </w:p>
    <w:p w14:paraId="5B9EC680" w14:textId="6FF67AD8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1428018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__main__</w:t>
      </w:r>
    </w:p>
    <w:p w14:paraId="75320FD0" w14:textId="36B865A3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8953876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E2705A">
        <w:t>__new__</w:t>
      </w:r>
    </w:p>
    <w:p w14:paraId="41A77E08" w14:textId="4A4EB2FB" w:rsidR="0032612C" w:rsidRDefault="0032612C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245682569"/>
          <w:placeholder>
            <w:docPart w:val="0DCA6E09739448E78535DBE134DA5A58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CF30A3" w14:textId="5785DC66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3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 xml:space="preserve">Sieć neuronowa składa się z </w:t>
      </w:r>
      <w:r w:rsidRPr="0032612C">
        <w:rPr>
          <w:b/>
          <w:bCs/>
        </w:rPr>
        <w:t>:</w:t>
      </w:r>
    </w:p>
    <w:p w14:paraId="1089EB35" w14:textId="3323C83E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59078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ukrytej</w:t>
      </w:r>
    </w:p>
    <w:p w14:paraId="16110BD3" w14:textId="1E4DAC75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3171649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 xml:space="preserve">horyzontu zdarzeń </w:t>
      </w:r>
    </w:p>
    <w:p w14:paraId="26FF60A4" w14:textId="6950D92D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20782725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warstwy wejściowej</w:t>
      </w:r>
    </w:p>
    <w:p w14:paraId="2E2B35E4" w14:textId="0D8A2868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86179379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operatora selekcji</w:t>
      </w:r>
    </w:p>
    <w:p w14:paraId="676C119F" w14:textId="326A7747" w:rsidR="0032612C" w:rsidRDefault="0032612C" w:rsidP="00B96C18">
      <w:pPr>
        <w:pStyle w:val="EgzaminPunktacja"/>
        <w:spacing w:after="0" w:line="240" w:lineRule="auto"/>
        <w:rPr>
          <w:b/>
          <w:bCs/>
          <w:i/>
          <w:iCs/>
          <w:sz w:val="18"/>
          <w:szCs w:val="18"/>
        </w:rPr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995756479"/>
          <w:placeholder>
            <w:docPart w:val="173F4BB8CFDE408688B02B35C73CAF10"/>
          </w:placeholder>
          <w:text/>
        </w:sdtPr>
        <w:sdtEndPr/>
        <w:sdtContent>
          <w:r w:rsidR="00CE0327"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5CD0041" w14:textId="46FEDAE4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4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Do optymalizacji i oceny rozwiązań  matematycznych służy</w:t>
      </w:r>
      <w:r w:rsidRPr="0032612C">
        <w:rPr>
          <w:b/>
          <w:bCs/>
        </w:rPr>
        <w:t>:</w:t>
      </w:r>
    </w:p>
    <w:p w14:paraId="748F7A74" w14:textId="25BB8E75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96041595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Keras</w:t>
      </w:r>
    </w:p>
    <w:p w14:paraId="3F59A0DD" w14:textId="348076B2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470286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Theano</w:t>
      </w:r>
    </w:p>
    <w:p w14:paraId="6C7D0756" w14:textId="1C895DAB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2770906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Matplotlib</w:t>
      </w:r>
    </w:p>
    <w:p w14:paraId="138F7245" w14:textId="6A287C5C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6624290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951C40">
        <w:t>Borneo</w:t>
      </w:r>
    </w:p>
    <w:p w14:paraId="011F76A5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764058792"/>
          <w:placeholder>
            <w:docPart w:val="84667BB717A34BCFA52AA447F6954B9B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3560802" w14:textId="77777777" w:rsidR="00DB697F" w:rsidRDefault="00DB697F" w:rsidP="00B96C18">
      <w:pPr>
        <w:pStyle w:val="EgzaminPytanie"/>
        <w:rPr>
          <w:b/>
          <w:bCs/>
        </w:rPr>
      </w:pPr>
    </w:p>
    <w:p w14:paraId="1C40534B" w14:textId="467E312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5</w:t>
      </w:r>
      <w:r w:rsidRPr="0032612C">
        <w:rPr>
          <w:b/>
          <w:bCs/>
        </w:rPr>
        <w:t xml:space="preserve">) </w:t>
      </w:r>
      <w:r w:rsidR="00951C40">
        <w:rPr>
          <w:b/>
          <w:bCs/>
        </w:rPr>
        <w:t>Tworzenie modelu poprzez układanie warstw w Tensorflow, tworzy się za pomocą referencji:</w:t>
      </w:r>
    </w:p>
    <w:p w14:paraId="6AC827D4" w14:textId="6128502B" w:rsidR="00B96C18" w:rsidRPr="003E7FA1" w:rsidRDefault="00484BD7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2211972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tensorflow.keras.l</w:t>
      </w:r>
      <w:r w:rsidR="003E7FA1">
        <w:rPr>
          <w:lang w:val="en-GB"/>
        </w:rPr>
        <w:t>ayers()</w:t>
      </w:r>
    </w:p>
    <w:p w14:paraId="1BACEA14" w14:textId="734AC9AD" w:rsidR="00B96C18" w:rsidRPr="003E7FA1" w:rsidRDefault="00484BD7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62377804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tensorflow.keras.models.Sequential()</w:t>
      </w:r>
    </w:p>
    <w:p w14:paraId="539CB0B2" w14:textId="50366346" w:rsidR="00B96C18" w:rsidRPr="003E7FA1" w:rsidRDefault="00484BD7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186879459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scipy.layers()</w:t>
      </w:r>
    </w:p>
    <w:p w14:paraId="3D3375AE" w14:textId="631489BF" w:rsidR="00B96C18" w:rsidRPr="003E7FA1" w:rsidRDefault="00484BD7" w:rsidP="00B96C18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5361187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 w:rsidRPr="003E7FA1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B96C18" w:rsidRPr="003E7FA1">
        <w:rPr>
          <w:lang w:val="en-GB"/>
        </w:rPr>
        <w:t xml:space="preserve"> </w:t>
      </w:r>
      <w:r w:rsidR="003E7FA1" w:rsidRPr="003E7FA1">
        <w:rPr>
          <w:lang w:val="en-GB"/>
        </w:rPr>
        <w:t>pandas.df.m</w:t>
      </w:r>
      <w:r w:rsidR="003E7FA1">
        <w:rPr>
          <w:lang w:val="en-GB"/>
        </w:rPr>
        <w:t>odel()</w:t>
      </w:r>
    </w:p>
    <w:p w14:paraId="7A3665F4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520012666"/>
          <w:placeholder>
            <w:docPart w:val="2CC438CC88214CE1ACB90219B0FBEF7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DB753C9" w14:textId="29CF7B65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6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Podstawowymi strukturami w Pandas są</w:t>
      </w:r>
      <w:r w:rsidRPr="0032612C">
        <w:rPr>
          <w:b/>
          <w:bCs/>
        </w:rPr>
        <w:t>:</w:t>
      </w:r>
    </w:p>
    <w:p w14:paraId="7D16307D" w14:textId="59450B3A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350781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DataFrame</w:t>
      </w:r>
    </w:p>
    <w:p w14:paraId="574F2FF5" w14:textId="49D2A68D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00045914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Tuple</w:t>
      </w:r>
    </w:p>
    <w:p w14:paraId="13EFB049" w14:textId="1E8AE6EF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68589695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Series</w:t>
      </w:r>
    </w:p>
    <w:p w14:paraId="6D4A91AC" w14:textId="1F876FCF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5407910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Set</w:t>
      </w:r>
    </w:p>
    <w:p w14:paraId="60C3535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1302816433"/>
          <w:placeholder>
            <w:docPart w:val="27EE3D37A1DD4ACCBA679BDD0E72D54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B1FE274" w14:textId="0A9C27C1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7</w:t>
      </w:r>
      <w:r w:rsidRPr="0032612C">
        <w:rPr>
          <w:b/>
          <w:bCs/>
        </w:rPr>
        <w:t xml:space="preserve">) </w:t>
      </w:r>
      <w:r w:rsidR="003E7FA1">
        <w:rPr>
          <w:b/>
          <w:bCs/>
        </w:rPr>
        <w:t>Najlepszym wyborem do przetwarzania obrazów są:</w:t>
      </w:r>
    </w:p>
    <w:p w14:paraId="213F5DA0" w14:textId="7E1964C4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8358666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sieci bayesowskie</w:t>
      </w:r>
    </w:p>
    <w:p w14:paraId="16F782AB" w14:textId="1EF43ED3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7697877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proste sieci neuronowe</w:t>
      </w:r>
    </w:p>
    <w:p w14:paraId="305C8ECC" w14:textId="380628C5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5813410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 w:rsidRPr="003E7FA1">
        <w:t>konwolucyjne sieci neuronowe</w:t>
      </w:r>
    </w:p>
    <w:p w14:paraId="69DEF62F" w14:textId="7BE21337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9811917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3E7FA1">
        <w:t>rekurencyjne</w:t>
      </w:r>
      <w:r w:rsidR="003E7FA1" w:rsidRPr="003E7FA1">
        <w:t xml:space="preserve"> sieci neuronowe</w:t>
      </w:r>
    </w:p>
    <w:p w14:paraId="29974D41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5370089"/>
          <w:placeholder>
            <w:docPart w:val="2635D181BE0A47D1B3EF53214DCE7C55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13A351F" w14:textId="760D5512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8</w:t>
      </w:r>
      <w:r w:rsidRPr="0032612C">
        <w:rPr>
          <w:b/>
          <w:bCs/>
        </w:rPr>
        <w:t xml:space="preserve">) </w:t>
      </w:r>
      <w:r w:rsidR="00D53F74">
        <w:rPr>
          <w:b/>
          <w:bCs/>
        </w:rPr>
        <w:t>D</w:t>
      </w:r>
      <w:r w:rsidR="00D53F74" w:rsidRPr="00D53F74">
        <w:rPr>
          <w:b/>
          <w:bCs/>
        </w:rPr>
        <w:t xml:space="preserve">o redukcji liczby zmiennych opisujących zjawiska, </w:t>
      </w:r>
      <w:r w:rsidR="00D53F74">
        <w:rPr>
          <w:b/>
          <w:bCs/>
        </w:rPr>
        <w:t>jak rownież</w:t>
      </w:r>
      <w:r w:rsidR="00D53F74" w:rsidRPr="00D53F74">
        <w:rPr>
          <w:b/>
          <w:bCs/>
        </w:rPr>
        <w:t xml:space="preserve"> do odkrycia prawidłowości między zmiennymi</w:t>
      </w:r>
      <w:r w:rsidR="00D53F74">
        <w:rPr>
          <w:b/>
          <w:bCs/>
        </w:rPr>
        <w:t xml:space="preserve"> służy</w:t>
      </w:r>
      <w:r w:rsidRPr="0032612C">
        <w:rPr>
          <w:b/>
          <w:bCs/>
        </w:rPr>
        <w:t>:</w:t>
      </w:r>
    </w:p>
    <w:p w14:paraId="7114C20C" w14:textId="39047E0F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8361008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 w:rsidRPr="00D53F74">
        <w:t>Analiza głównych składowych (PCA)</w:t>
      </w:r>
    </w:p>
    <w:p w14:paraId="446533C1" w14:textId="6246EEB2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6782323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ANOVA</w:t>
      </w:r>
    </w:p>
    <w:p w14:paraId="797F5471" w14:textId="520D224D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16806157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Transformata Couriera</w:t>
      </w:r>
    </w:p>
    <w:p w14:paraId="24D77162" w14:textId="2D944E9E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48399679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D53F74">
        <w:t>Funkcja Gamma</w:t>
      </w:r>
    </w:p>
    <w:p w14:paraId="782579AA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17682122"/>
          <w:placeholder>
            <w:docPart w:val="FA1A266A913F47EBAC014C5C1F43731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0DEF19E" w14:textId="15E53F09" w:rsidR="00B96C18" w:rsidRPr="0032612C" w:rsidRDefault="00B96C18" w:rsidP="00A44F0A">
      <w:pPr>
        <w:pStyle w:val="EgzaminPytanie"/>
        <w:rPr>
          <w:b/>
          <w:bCs/>
        </w:rPr>
      </w:pPr>
      <w:r>
        <w:rPr>
          <w:b/>
          <w:bCs/>
        </w:rPr>
        <w:t>9</w:t>
      </w:r>
      <w:r w:rsidRPr="0032612C">
        <w:rPr>
          <w:b/>
          <w:bCs/>
        </w:rPr>
        <w:t>)</w:t>
      </w:r>
      <w:r w:rsidR="00A44F0A" w:rsidRPr="00A44F0A">
        <w:t xml:space="preserve"> </w:t>
      </w:r>
      <w:r w:rsidR="00A44F0A" w:rsidRPr="00A44F0A">
        <w:rPr>
          <w:b/>
          <w:bCs/>
        </w:rPr>
        <w:t>jednorazowe użycie w  procesie  uczenia  wszystkich  przypadków  uczących  zawartych  w  zbiorze  uczącym</w:t>
      </w:r>
      <w:r w:rsidR="00A44F0A">
        <w:rPr>
          <w:b/>
          <w:bCs/>
        </w:rPr>
        <w:t xml:space="preserve"> to</w:t>
      </w:r>
      <w:r w:rsidRPr="0032612C">
        <w:rPr>
          <w:b/>
          <w:bCs/>
        </w:rPr>
        <w:t>:</w:t>
      </w:r>
    </w:p>
    <w:p w14:paraId="2B360C32" w14:textId="6121FF67" w:rsidR="00A44F0A" w:rsidRDefault="00484BD7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49949909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default set</w:t>
      </w:r>
    </w:p>
    <w:p w14:paraId="4C3D18B9" w14:textId="3886B939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37487750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epoka</w:t>
      </w:r>
    </w:p>
    <w:p w14:paraId="5EEA5DC7" w14:textId="2B5F252E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95231757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okres</w:t>
      </w:r>
    </w:p>
    <w:p w14:paraId="601C7CB3" w14:textId="5BA6A5FC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89890832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element</w:t>
      </w:r>
    </w:p>
    <w:p w14:paraId="3FE8BDF6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546527595"/>
          <w:placeholder>
            <w:docPart w:val="9F758C9B8ACA4D9B8391F39F0A63B090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1D2078AD" w14:textId="207E53CF" w:rsidR="00B96C18" w:rsidRPr="0032612C" w:rsidRDefault="00B96C18" w:rsidP="00B96C18">
      <w:pPr>
        <w:pStyle w:val="EgzaminPytanie"/>
        <w:rPr>
          <w:b/>
          <w:bCs/>
        </w:rPr>
      </w:pPr>
      <w:r>
        <w:rPr>
          <w:b/>
          <w:bCs/>
        </w:rPr>
        <w:t>10</w:t>
      </w:r>
      <w:r w:rsidRPr="0032612C">
        <w:rPr>
          <w:b/>
          <w:bCs/>
        </w:rPr>
        <w:t xml:space="preserve">) </w:t>
      </w:r>
      <w:r w:rsidR="00A44F0A">
        <w:rPr>
          <w:b/>
          <w:bCs/>
        </w:rPr>
        <w:t>Do algorytmów sztucznej inteligencji zaliczamy</w:t>
      </w:r>
    </w:p>
    <w:p w14:paraId="01C256E6" w14:textId="0B789425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1228188794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 Euklidesa</w:t>
      </w:r>
    </w:p>
    <w:p w14:paraId="178C6510" w14:textId="226B0CD3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91397987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sieci neuronowych</w:t>
      </w:r>
    </w:p>
    <w:p w14:paraId="000DD070" w14:textId="6E9B9CB1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7439693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algorytmy genetyczne i ewolucyjne</w:t>
      </w:r>
    </w:p>
    <w:p w14:paraId="2D0216F4" w14:textId="3F774C61" w:rsidR="00B96C18" w:rsidRDefault="00484BD7" w:rsidP="00B96C18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19298991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B96C18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B96C18">
        <w:t xml:space="preserve"> </w:t>
      </w:r>
      <w:r w:rsidR="00A44F0A">
        <w:t>klasyczne algorytmy sortujące</w:t>
      </w:r>
    </w:p>
    <w:p w14:paraId="4437664F" w14:textId="77777777" w:rsidR="00B96C18" w:rsidRDefault="00B96C18" w:rsidP="00B96C18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2096239802"/>
          <w:placeholder>
            <w:docPart w:val="0429988C01AA4C5E8E7F765F9ABB4798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75D40313" w14:textId="77777777" w:rsidR="00DB697F" w:rsidRDefault="00DB697F" w:rsidP="00A44F0A">
      <w:pPr>
        <w:pStyle w:val="EgzaminPytanie"/>
        <w:rPr>
          <w:b/>
          <w:bCs/>
        </w:rPr>
      </w:pPr>
    </w:p>
    <w:p w14:paraId="1A8BBFC2" w14:textId="7231A6AC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11</w:t>
      </w:r>
      <w:r w:rsidRPr="0032612C">
        <w:rPr>
          <w:b/>
          <w:bCs/>
        </w:rPr>
        <w:t>)</w:t>
      </w:r>
      <w:r w:rsidRPr="00A44F0A">
        <w:t xml:space="preserve"> </w:t>
      </w:r>
      <w:r>
        <w:rPr>
          <w:b/>
          <w:bCs/>
        </w:rPr>
        <w:t>zadania jakie można wykonać za pomocą tensorflow</w:t>
      </w:r>
      <w:r w:rsidRPr="0032612C">
        <w:rPr>
          <w:b/>
          <w:bCs/>
        </w:rPr>
        <w:t>:</w:t>
      </w:r>
    </w:p>
    <w:p w14:paraId="7E4833E3" w14:textId="013A8FD0" w:rsidR="00A44F0A" w:rsidRDefault="00484BD7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736693313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regresja</w:t>
      </w:r>
    </w:p>
    <w:p w14:paraId="32FB976F" w14:textId="3274E871" w:rsidR="00A44F0A" w:rsidRDefault="00484BD7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048836581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klasyfikacja</w:t>
      </w:r>
    </w:p>
    <w:p w14:paraId="78ED3C7C" w14:textId="42D9EDB3" w:rsidR="00A44F0A" w:rsidRDefault="00484BD7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2115860545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rozwiązywanie układów nieliniowych n-równań</w:t>
      </w:r>
    </w:p>
    <w:p w14:paraId="403665F8" w14:textId="736ED0DE" w:rsidR="00A44F0A" w:rsidRDefault="00484BD7" w:rsidP="00A44F0A">
      <w:pPr>
        <w:pStyle w:val="EgzaminOdpowiedz"/>
      </w:pPr>
      <w:sdt>
        <w:sdtPr>
          <w:rPr>
            <w:rFonts w:ascii="MS Gothic" w:eastAsia="MS Gothic" w:hAnsi="MS Gothic" w:hint="eastAsia"/>
            <w:sz w:val="22"/>
            <w:szCs w:val="22"/>
          </w:rPr>
          <w:id w:val="-1208103828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>
            <w:rPr>
              <w:rFonts w:ascii="MS Gothic" w:eastAsia="MS Gothic" w:hAnsi="MS Gothic" w:hint="eastAsia"/>
              <w:sz w:val="22"/>
              <w:szCs w:val="22"/>
            </w:rPr>
            <w:t>☐</w:t>
          </w:r>
        </w:sdtContent>
      </w:sdt>
      <w:r w:rsidR="00A44F0A">
        <w:t xml:space="preserve"> </w:t>
      </w:r>
      <w:r w:rsidR="00AE67CB">
        <w:t>tworzenie sterowników samoprogramowalnych</w:t>
      </w:r>
    </w:p>
    <w:p w14:paraId="01F2BDEE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-1113591271"/>
          <w:placeholder>
            <w:docPart w:val="C26B352539B745449F6290CA54DD0CF4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586CF6FA" w14:textId="0BFE7CB2" w:rsidR="00A44F0A" w:rsidRPr="0032612C" w:rsidRDefault="00A44F0A" w:rsidP="00A44F0A">
      <w:pPr>
        <w:pStyle w:val="EgzaminPytanie"/>
        <w:rPr>
          <w:b/>
          <w:bCs/>
        </w:rPr>
      </w:pPr>
      <w:r>
        <w:rPr>
          <w:b/>
          <w:bCs/>
        </w:rPr>
        <w:t>12</w:t>
      </w:r>
      <w:r w:rsidRPr="0032612C">
        <w:rPr>
          <w:b/>
          <w:bCs/>
        </w:rPr>
        <w:t xml:space="preserve">) </w:t>
      </w:r>
      <w:r w:rsidR="00AE67CB" w:rsidRPr="00AE67CB">
        <w:rPr>
          <w:b/>
          <w:bCs/>
        </w:rPr>
        <w:t>doda</w:t>
      </w:r>
      <w:r w:rsidR="00AE67CB">
        <w:rPr>
          <w:b/>
          <w:bCs/>
        </w:rPr>
        <w:t>nie</w:t>
      </w:r>
      <w:r w:rsidR="00AE67CB" w:rsidRPr="00AE67CB">
        <w:rPr>
          <w:b/>
          <w:bCs/>
        </w:rPr>
        <w:t xml:space="preserve"> do normalizacji funkcji danego modelu</w:t>
      </w:r>
      <w:r w:rsidR="00AE67CB">
        <w:rPr>
          <w:b/>
          <w:bCs/>
        </w:rPr>
        <w:t xml:space="preserve"> w tensorflow realizujemy za pomocą:</w:t>
      </w:r>
    </w:p>
    <w:p w14:paraId="674BB268" w14:textId="1094EAD7" w:rsidR="00A44F0A" w:rsidRPr="00AE67CB" w:rsidRDefault="00484BD7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47588582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normalization.func()</w:t>
      </w:r>
    </w:p>
    <w:p w14:paraId="5E082B9A" w14:textId="529A8E0D" w:rsidR="00A44F0A" w:rsidRPr="00AE67CB" w:rsidRDefault="00484BD7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667525816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tf.keras.layers.Normalization</w:t>
      </w:r>
      <w:r w:rsidR="00AE67CB">
        <w:rPr>
          <w:lang w:val="en-GB"/>
        </w:rPr>
        <w:t>()</w:t>
      </w:r>
    </w:p>
    <w:p w14:paraId="7A7D9B64" w14:textId="0402E076" w:rsidR="00A44F0A" w:rsidRPr="00AE67CB" w:rsidRDefault="00484BD7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-1043590367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tf.keras.optimization()</w:t>
      </w:r>
    </w:p>
    <w:p w14:paraId="3FBF5379" w14:textId="0D301B00" w:rsidR="00A44F0A" w:rsidRPr="00AE67CB" w:rsidRDefault="00484BD7" w:rsidP="00A44F0A">
      <w:pPr>
        <w:pStyle w:val="EgzaminOdpowiedz"/>
        <w:rPr>
          <w:lang w:val="en-GB"/>
        </w:rPr>
      </w:pPr>
      <w:sdt>
        <w:sdtPr>
          <w:rPr>
            <w:rFonts w:ascii="MS Gothic" w:eastAsia="MS Gothic" w:hAnsi="MS Gothic" w:hint="eastAsia"/>
            <w:sz w:val="22"/>
            <w:szCs w:val="22"/>
            <w:lang w:val="en-GB"/>
          </w:rPr>
          <w:id w:val="896005862"/>
          <w14:checkbox>
            <w14:checked w14:val="0"/>
            <w14:checkedState w14:val="221A" w14:font="Calibri"/>
            <w14:uncheckedState w14:val="2610" w14:font="MS Gothic"/>
          </w14:checkbox>
        </w:sdtPr>
        <w:sdtEndPr/>
        <w:sdtContent>
          <w:r w:rsidR="00A44F0A" w:rsidRPr="00AE67CB">
            <w:rPr>
              <w:rFonts w:ascii="MS Gothic" w:eastAsia="MS Gothic" w:hAnsi="MS Gothic" w:hint="eastAsia"/>
              <w:sz w:val="22"/>
              <w:szCs w:val="22"/>
              <w:lang w:val="en-GB"/>
            </w:rPr>
            <w:t>☐</w:t>
          </w:r>
        </w:sdtContent>
      </w:sdt>
      <w:r w:rsidR="00A44F0A" w:rsidRPr="00AE67CB">
        <w:rPr>
          <w:lang w:val="en-GB"/>
        </w:rPr>
        <w:t xml:space="preserve"> </w:t>
      </w:r>
      <w:r w:rsidR="00AE67CB" w:rsidRPr="00AE67CB">
        <w:rPr>
          <w:lang w:val="en-GB"/>
        </w:rPr>
        <w:t>tf.p</w:t>
      </w:r>
      <w:r w:rsidR="00AE67CB">
        <w:rPr>
          <w:lang w:val="en-GB"/>
        </w:rPr>
        <w:t>andas.layers.Normalization()</w:t>
      </w:r>
    </w:p>
    <w:p w14:paraId="29F22472" w14:textId="77777777" w:rsidR="00A44F0A" w:rsidRDefault="00A44F0A" w:rsidP="00A44F0A">
      <w:pPr>
        <w:pStyle w:val="EgzaminPunktacja"/>
        <w:spacing w:after="0" w:line="240" w:lineRule="auto"/>
      </w:pPr>
      <w:r>
        <w:t xml:space="preserve">Liczba punktów: </w:t>
      </w:r>
      <w:sdt>
        <w:sdtPr>
          <w:rPr>
            <w:b/>
            <w:bCs/>
            <w:i/>
            <w:iCs/>
            <w:sz w:val="18"/>
            <w:szCs w:val="18"/>
            <w:highlight w:val="lightGray"/>
          </w:rPr>
          <w:id w:val="952832188"/>
          <w:placeholder>
            <w:docPart w:val="54C3BEEF14674F1A9BCC36D31038A433"/>
          </w:placeholder>
          <w:text/>
        </w:sdtPr>
        <w:sdtEndPr/>
        <w:sdtContent>
          <w:r>
            <w:rPr>
              <w:b/>
              <w:bCs/>
              <w:i/>
              <w:iCs/>
              <w:sz w:val="18"/>
              <w:szCs w:val="18"/>
              <w:highlight w:val="lightGray"/>
            </w:rPr>
            <w:t>_____</w:t>
          </w:r>
        </w:sdtContent>
      </w:sdt>
    </w:p>
    <w:p w14:paraId="496CFAF0" w14:textId="77777777" w:rsidR="00A44F0A" w:rsidRPr="00B96C18" w:rsidRDefault="00A44F0A" w:rsidP="00A44F0A">
      <w:pPr>
        <w:pStyle w:val="EgzaminPytanie"/>
      </w:pPr>
    </w:p>
    <w:p w14:paraId="396E9BEF" w14:textId="77777777" w:rsidR="00B96C18" w:rsidRPr="00B96C18" w:rsidRDefault="00B96C18" w:rsidP="00B96C18">
      <w:pPr>
        <w:pStyle w:val="EgzaminPytanie"/>
      </w:pPr>
    </w:p>
    <w:sectPr w:rsidR="00B96C18" w:rsidRPr="00B96C18" w:rsidSect="00005665">
      <w:headerReference w:type="default" r:id="rId7"/>
      <w:footerReference w:type="default" r:id="rId8"/>
      <w:footnotePr>
        <w:pos w:val="beneathText"/>
      </w:footnotePr>
      <w:pgSz w:w="11905" w:h="16837"/>
      <w:pgMar w:top="851" w:right="990" w:bottom="284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FB3499" w14:textId="77777777" w:rsidR="00484BD7" w:rsidRDefault="00484BD7">
      <w:r>
        <w:separator/>
      </w:r>
    </w:p>
  </w:endnote>
  <w:endnote w:type="continuationSeparator" w:id="0">
    <w:p w14:paraId="4703ABDC" w14:textId="77777777" w:rsidR="00484BD7" w:rsidRDefault="00484B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4A40" w14:textId="77777777" w:rsidR="0080677B" w:rsidRPr="00340E9E" w:rsidRDefault="00340E9E" w:rsidP="00340E9E">
    <w:pPr>
      <w:pStyle w:val="Stopka"/>
      <w:jc w:val="right"/>
    </w:pPr>
    <w:r>
      <w:t xml:space="preserve">Strona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  <w:r>
      <w:t xml:space="preserve"> z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5A573E">
      <w:rPr>
        <w:b/>
        <w:bCs/>
        <w:noProof/>
      </w:rPr>
      <w:t>1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DFAF1" w14:textId="77777777" w:rsidR="00484BD7" w:rsidRDefault="00484BD7">
      <w:r>
        <w:separator/>
      </w:r>
    </w:p>
  </w:footnote>
  <w:footnote w:type="continuationSeparator" w:id="0">
    <w:p w14:paraId="603B1F9E" w14:textId="77777777" w:rsidR="00484BD7" w:rsidRDefault="00484B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1E5A7" w14:textId="797464ED" w:rsidR="008276A7" w:rsidRDefault="00005665" w:rsidP="00005665">
    <w:pPr>
      <w:pStyle w:val="Nagwek"/>
      <w:tabs>
        <w:tab w:val="clear" w:pos="4536"/>
        <w:tab w:val="clear" w:pos="9072"/>
      </w:tabs>
      <w:jc w:val="right"/>
    </w:pPr>
    <w:r>
      <w:rPr>
        <w:noProof/>
      </w:rPr>
      <w:drawing>
        <wp:inline distT="0" distB="0" distL="0" distR="0" wp14:anchorId="0150DA2D" wp14:editId="3455651C">
          <wp:extent cx="1419225" cy="465723"/>
          <wp:effectExtent l="0" t="0" r="0" b="0"/>
          <wp:docPr id="7" name="Obraz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Nagwe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Nagwe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00000004"/>
    <w:multiLevelType w:val="single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00000006"/>
    <w:multiLevelType w:val="singleLevel"/>
    <w:tmpl w:val="00000006"/>
    <w:name w:val="WW8Num9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00000007"/>
    <w:multiLevelType w:val="singleLevel"/>
    <w:tmpl w:val="00000007"/>
    <w:name w:val="WW8Num11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7" w15:restartNumberingAfterBreak="0">
    <w:nsid w:val="00000008"/>
    <w:multiLevelType w:val="singleLevel"/>
    <w:tmpl w:val="00000008"/>
    <w:name w:val="WW8Num1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8" w15:restartNumberingAfterBreak="0">
    <w:nsid w:val="00000009"/>
    <w:multiLevelType w:val="singleLevel"/>
    <w:tmpl w:val="00000009"/>
    <w:name w:val="WW8Num15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multilevel"/>
    <w:tmpl w:val="0000000A"/>
    <w:name w:val="WW8Num18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0" w15:restartNumberingAfterBreak="0">
    <w:nsid w:val="0000000B"/>
    <w:multiLevelType w:val="singleLevel"/>
    <w:tmpl w:val="0000000B"/>
    <w:name w:val="WW8Num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1" w15:restartNumberingAfterBreak="0">
    <w:nsid w:val="0000000C"/>
    <w:multiLevelType w:val="singleLevel"/>
    <w:tmpl w:val="0000000C"/>
    <w:name w:val="WW8Num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2" w15:restartNumberingAfterBreak="0">
    <w:nsid w:val="0000000D"/>
    <w:multiLevelType w:val="singleLevel"/>
    <w:tmpl w:val="0000000D"/>
    <w:name w:val="WW8Num27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3" w15:restartNumberingAfterBreak="0">
    <w:nsid w:val="0000000E"/>
    <w:multiLevelType w:val="singleLevel"/>
    <w:tmpl w:val="0000000E"/>
    <w:name w:val="WW8Num2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4" w15:restartNumberingAfterBreak="0">
    <w:nsid w:val="050302C6"/>
    <w:multiLevelType w:val="hybridMultilevel"/>
    <w:tmpl w:val="FACCF1C8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06FE7690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0926E68"/>
    <w:multiLevelType w:val="hybridMultilevel"/>
    <w:tmpl w:val="982EB7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68E7491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82C040A"/>
    <w:multiLevelType w:val="multilevel"/>
    <w:tmpl w:val="28662218"/>
    <w:lvl w:ilvl="0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1B8028DA"/>
    <w:multiLevelType w:val="hybridMultilevel"/>
    <w:tmpl w:val="D5605A3C"/>
    <w:lvl w:ilvl="0" w:tplc="4170B91C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1DFE3DEA"/>
    <w:multiLevelType w:val="multilevel"/>
    <w:tmpl w:val="643E1042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1ECB762D"/>
    <w:multiLevelType w:val="hybridMultilevel"/>
    <w:tmpl w:val="08760A96"/>
    <w:lvl w:ilvl="0" w:tplc="BC1C38E4">
      <w:start w:val="15"/>
      <w:numFmt w:val="decimal"/>
      <w:lvlText w:val="%1)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22" w15:restartNumberingAfterBreak="0">
    <w:nsid w:val="2778700D"/>
    <w:multiLevelType w:val="hybridMultilevel"/>
    <w:tmpl w:val="5EA8F0FE"/>
    <w:lvl w:ilvl="0" w:tplc="D9FAE114">
      <w:start w:val="6"/>
      <w:numFmt w:val="decimal"/>
      <w:lvlText w:val="%1)"/>
      <w:lvlJc w:val="left"/>
      <w:pPr>
        <w:tabs>
          <w:tab w:val="num" w:pos="1797"/>
        </w:tabs>
        <w:ind w:left="1797" w:hanging="720"/>
      </w:pPr>
      <w:rPr>
        <w:rFonts w:hint="default"/>
        <w:b/>
      </w:rPr>
    </w:lvl>
    <w:lvl w:ilvl="1" w:tplc="3EDCEE56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  <w:b w:val="0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2A715FF8"/>
    <w:multiLevelType w:val="hybridMultilevel"/>
    <w:tmpl w:val="F4B2EAEE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B40CA2B2">
      <w:start w:val="5"/>
      <w:numFmt w:val="decimal"/>
      <w:pStyle w:val="Nagwek1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AFF3A19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2B8D7AA7"/>
    <w:multiLevelType w:val="hybridMultilevel"/>
    <w:tmpl w:val="38AA1A4A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2BD70D58"/>
    <w:multiLevelType w:val="multilevel"/>
    <w:tmpl w:val="DFDED7DE"/>
    <w:lvl w:ilvl="0">
      <w:start w:val="1"/>
      <w:numFmt w:val="decimal"/>
      <w:lvlText w:val="%1)"/>
      <w:lvlJc w:val="left"/>
      <w:pPr>
        <w:tabs>
          <w:tab w:val="num" w:pos="720"/>
        </w:tabs>
        <w:ind w:left="720" w:firstLine="131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301437B4"/>
    <w:multiLevelType w:val="hybridMultilevel"/>
    <w:tmpl w:val="4EAC8FC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1E60B0A"/>
    <w:multiLevelType w:val="hybridMultilevel"/>
    <w:tmpl w:val="4E52FF48"/>
    <w:lvl w:ilvl="0" w:tplc="00EA820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33307609"/>
    <w:multiLevelType w:val="multilevel"/>
    <w:tmpl w:val="DF08E70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47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3A3F447D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3E2607EC"/>
    <w:multiLevelType w:val="hybridMultilevel"/>
    <w:tmpl w:val="327AF53A"/>
    <w:lvl w:ilvl="0" w:tplc="00EA820E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2" w15:restartNumberingAfterBreak="0">
    <w:nsid w:val="489C4F90"/>
    <w:multiLevelType w:val="hybridMultilevel"/>
    <w:tmpl w:val="00369892"/>
    <w:lvl w:ilvl="0" w:tplc="CF8A6E9E">
      <w:start w:val="1"/>
      <w:numFmt w:val="decimal"/>
      <w:lvlText w:val="%1)"/>
      <w:lvlJc w:val="left"/>
      <w:pPr>
        <w:tabs>
          <w:tab w:val="num" w:pos="567"/>
        </w:tabs>
        <w:ind w:left="567" w:firstLine="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AF37E36"/>
    <w:multiLevelType w:val="hybridMultilevel"/>
    <w:tmpl w:val="4CD6345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4C7D1FA2"/>
    <w:multiLevelType w:val="hybridMultilevel"/>
    <w:tmpl w:val="77AC6D0E"/>
    <w:lvl w:ilvl="0" w:tplc="A16C167A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 w:tplc="82C063CC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37697F"/>
    <w:multiLevelType w:val="multilevel"/>
    <w:tmpl w:val="E34430F8"/>
    <w:lvl w:ilvl="0">
      <w:start w:val="1"/>
      <w:numFmt w:val="lowerLetter"/>
      <w:lvlText w:val="%1)"/>
      <w:lvlJc w:val="left"/>
      <w:pPr>
        <w:tabs>
          <w:tab w:val="num" w:pos="-49"/>
        </w:tabs>
        <w:ind w:left="64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00D1421"/>
    <w:multiLevelType w:val="multilevel"/>
    <w:tmpl w:val="48009F2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985E0A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8" w15:restartNumberingAfterBreak="0">
    <w:nsid w:val="69216EF3"/>
    <w:multiLevelType w:val="multilevel"/>
    <w:tmpl w:val="FF7863EC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9BC0EE9"/>
    <w:multiLevelType w:val="multilevel"/>
    <w:tmpl w:val="F4B2EAEE"/>
    <w:lvl w:ilvl="0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>
      <w:start w:val="5"/>
      <w:numFmt w:val="decimal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6AE06677"/>
    <w:multiLevelType w:val="multilevel"/>
    <w:tmpl w:val="127A528E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DBD426B"/>
    <w:multiLevelType w:val="hybridMultilevel"/>
    <w:tmpl w:val="D38ACEC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954087"/>
    <w:multiLevelType w:val="multilevel"/>
    <w:tmpl w:val="327AF53A"/>
    <w:lvl w:ilvl="0">
      <w:start w:val="1"/>
      <w:numFmt w:val="lowerLetter"/>
      <w:lvlText w:val="%1)"/>
      <w:lvlJc w:val="left"/>
      <w:pPr>
        <w:tabs>
          <w:tab w:val="num" w:pos="2240"/>
        </w:tabs>
        <w:ind w:left="2240" w:hanging="45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43" w15:restartNumberingAfterBreak="0">
    <w:nsid w:val="7777546D"/>
    <w:multiLevelType w:val="multilevel"/>
    <w:tmpl w:val="CEE60AF6"/>
    <w:lvl w:ilvl="0">
      <w:start w:val="1"/>
      <w:numFmt w:val="decimal"/>
      <w:lvlText w:val="%1)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60"/>
        </w:tabs>
        <w:ind w:left="1560" w:hanging="48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78860A8F"/>
    <w:multiLevelType w:val="hybridMultilevel"/>
    <w:tmpl w:val="74266A70"/>
    <w:lvl w:ilvl="0" w:tplc="77963D88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F5949D5"/>
    <w:multiLevelType w:val="multilevel"/>
    <w:tmpl w:val="321A74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15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6"/>
  </w:num>
  <w:num w:numId="16">
    <w:abstractNumId w:val="37"/>
  </w:num>
  <w:num w:numId="17">
    <w:abstractNumId w:val="44"/>
  </w:num>
  <w:num w:numId="18">
    <w:abstractNumId w:val="14"/>
  </w:num>
  <w:num w:numId="19">
    <w:abstractNumId w:val="33"/>
  </w:num>
  <w:num w:numId="20">
    <w:abstractNumId w:val="19"/>
  </w:num>
  <w:num w:numId="21">
    <w:abstractNumId w:val="27"/>
  </w:num>
  <w:num w:numId="22">
    <w:abstractNumId w:val="36"/>
  </w:num>
  <w:num w:numId="23">
    <w:abstractNumId w:val="26"/>
  </w:num>
  <w:num w:numId="24">
    <w:abstractNumId w:val="45"/>
  </w:num>
  <w:num w:numId="25">
    <w:abstractNumId w:val="32"/>
  </w:num>
  <w:num w:numId="26">
    <w:abstractNumId w:val="34"/>
  </w:num>
  <w:num w:numId="27">
    <w:abstractNumId w:val="17"/>
  </w:num>
  <w:num w:numId="28">
    <w:abstractNumId w:val="23"/>
  </w:num>
  <w:num w:numId="29">
    <w:abstractNumId w:val="43"/>
  </w:num>
  <w:num w:numId="30">
    <w:abstractNumId w:val="35"/>
  </w:num>
  <w:num w:numId="31">
    <w:abstractNumId w:val="30"/>
  </w:num>
  <w:num w:numId="32">
    <w:abstractNumId w:val="22"/>
  </w:num>
  <w:num w:numId="33">
    <w:abstractNumId w:val="21"/>
  </w:num>
  <w:num w:numId="34">
    <w:abstractNumId w:val="39"/>
  </w:num>
  <w:num w:numId="35">
    <w:abstractNumId w:val="28"/>
  </w:num>
  <w:num w:numId="36">
    <w:abstractNumId w:val="24"/>
  </w:num>
  <w:num w:numId="37">
    <w:abstractNumId w:val="40"/>
  </w:num>
  <w:num w:numId="38">
    <w:abstractNumId w:val="20"/>
  </w:num>
  <w:num w:numId="39">
    <w:abstractNumId w:val="29"/>
  </w:num>
  <w:num w:numId="40">
    <w:abstractNumId w:val="38"/>
  </w:num>
  <w:num w:numId="41">
    <w:abstractNumId w:val="15"/>
  </w:num>
  <w:num w:numId="42">
    <w:abstractNumId w:val="31"/>
  </w:num>
  <w:num w:numId="43">
    <w:abstractNumId w:val="42"/>
  </w:num>
  <w:num w:numId="44">
    <w:abstractNumId w:val="25"/>
  </w:num>
  <w:num w:numId="45">
    <w:abstractNumId w:val="18"/>
  </w:num>
  <w:num w:numId="46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1" w:cryptProviderType="rsaAES" w:cryptAlgorithmClass="hash" w:cryptAlgorithmType="typeAny" w:cryptAlgorithmSid="14" w:cryptSpinCount="100000" w:hash="/EuWYKiyMYkRdKWnOvXFLNwfQHtza21zdj9IdLdaE3GKq0GGGrqyAGgu2ASISH4qFKHck5T3wyeTbn6sas2gHA==" w:salt="Nx9j4vRNws/v7ATyAHrk5g==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0B2"/>
    <w:rsid w:val="00004688"/>
    <w:rsid w:val="00005665"/>
    <w:rsid w:val="00007721"/>
    <w:rsid w:val="00014246"/>
    <w:rsid w:val="00093645"/>
    <w:rsid w:val="000B0B28"/>
    <w:rsid w:val="000F6E1D"/>
    <w:rsid w:val="00174471"/>
    <w:rsid w:val="00177898"/>
    <w:rsid w:val="001D4A39"/>
    <w:rsid w:val="001D6649"/>
    <w:rsid w:val="002052E7"/>
    <w:rsid w:val="00231E7F"/>
    <w:rsid w:val="0026195B"/>
    <w:rsid w:val="002655B4"/>
    <w:rsid w:val="002777B6"/>
    <w:rsid w:val="00284A57"/>
    <w:rsid w:val="002A5AB2"/>
    <w:rsid w:val="002D7EC2"/>
    <w:rsid w:val="002E2A1E"/>
    <w:rsid w:val="002E68BB"/>
    <w:rsid w:val="002F000A"/>
    <w:rsid w:val="00303625"/>
    <w:rsid w:val="00313B71"/>
    <w:rsid w:val="0032612C"/>
    <w:rsid w:val="00340E9E"/>
    <w:rsid w:val="003563A4"/>
    <w:rsid w:val="00362F03"/>
    <w:rsid w:val="003A7780"/>
    <w:rsid w:val="003E51B2"/>
    <w:rsid w:val="003E7FA1"/>
    <w:rsid w:val="003F0836"/>
    <w:rsid w:val="00444211"/>
    <w:rsid w:val="004525A6"/>
    <w:rsid w:val="00484BD7"/>
    <w:rsid w:val="00492B0F"/>
    <w:rsid w:val="004961CB"/>
    <w:rsid w:val="004A0E0D"/>
    <w:rsid w:val="004D0A65"/>
    <w:rsid w:val="004F01AD"/>
    <w:rsid w:val="0051513F"/>
    <w:rsid w:val="00516771"/>
    <w:rsid w:val="0053770D"/>
    <w:rsid w:val="00540510"/>
    <w:rsid w:val="00565867"/>
    <w:rsid w:val="005A573E"/>
    <w:rsid w:val="005F5521"/>
    <w:rsid w:val="00624A70"/>
    <w:rsid w:val="006A673D"/>
    <w:rsid w:val="0070580E"/>
    <w:rsid w:val="007149A9"/>
    <w:rsid w:val="00722ED0"/>
    <w:rsid w:val="00731BF3"/>
    <w:rsid w:val="0074034D"/>
    <w:rsid w:val="00745145"/>
    <w:rsid w:val="00747FD0"/>
    <w:rsid w:val="00791BC5"/>
    <w:rsid w:val="00797330"/>
    <w:rsid w:val="007A737B"/>
    <w:rsid w:val="007D0188"/>
    <w:rsid w:val="007E0E97"/>
    <w:rsid w:val="008037BB"/>
    <w:rsid w:val="00805C8E"/>
    <w:rsid w:val="0080677B"/>
    <w:rsid w:val="008276A7"/>
    <w:rsid w:val="00892FA5"/>
    <w:rsid w:val="008B0BAB"/>
    <w:rsid w:val="008C3602"/>
    <w:rsid w:val="00925BE5"/>
    <w:rsid w:val="00935164"/>
    <w:rsid w:val="00941721"/>
    <w:rsid w:val="00951C40"/>
    <w:rsid w:val="0096437D"/>
    <w:rsid w:val="0099666E"/>
    <w:rsid w:val="009C4F8A"/>
    <w:rsid w:val="009D2DDC"/>
    <w:rsid w:val="00A20A25"/>
    <w:rsid w:val="00A31727"/>
    <w:rsid w:val="00A330B2"/>
    <w:rsid w:val="00A44F0A"/>
    <w:rsid w:val="00A7772F"/>
    <w:rsid w:val="00A838D3"/>
    <w:rsid w:val="00AD0555"/>
    <w:rsid w:val="00AE67CB"/>
    <w:rsid w:val="00AF185C"/>
    <w:rsid w:val="00B15442"/>
    <w:rsid w:val="00B373BB"/>
    <w:rsid w:val="00B81B4B"/>
    <w:rsid w:val="00B96C18"/>
    <w:rsid w:val="00BA1832"/>
    <w:rsid w:val="00BB5017"/>
    <w:rsid w:val="00BC3DBA"/>
    <w:rsid w:val="00CA546A"/>
    <w:rsid w:val="00CC3AA9"/>
    <w:rsid w:val="00CE0327"/>
    <w:rsid w:val="00CE4112"/>
    <w:rsid w:val="00CF3BB4"/>
    <w:rsid w:val="00D0425F"/>
    <w:rsid w:val="00D147AB"/>
    <w:rsid w:val="00D1555C"/>
    <w:rsid w:val="00D33072"/>
    <w:rsid w:val="00D4779E"/>
    <w:rsid w:val="00D53F74"/>
    <w:rsid w:val="00D73B2F"/>
    <w:rsid w:val="00DA68C2"/>
    <w:rsid w:val="00DA6B0B"/>
    <w:rsid w:val="00DB697F"/>
    <w:rsid w:val="00DC7AE4"/>
    <w:rsid w:val="00DF5836"/>
    <w:rsid w:val="00E05BFD"/>
    <w:rsid w:val="00E2705A"/>
    <w:rsid w:val="00EB3505"/>
    <w:rsid w:val="00EC2D6F"/>
    <w:rsid w:val="00EF7C07"/>
    <w:rsid w:val="00F00705"/>
    <w:rsid w:val="00F20A00"/>
    <w:rsid w:val="00F628E6"/>
    <w:rsid w:val="00F64329"/>
    <w:rsid w:val="00F70FCD"/>
    <w:rsid w:val="00F84C9C"/>
    <w:rsid w:val="00FD15C3"/>
    <w:rsid w:val="00FD3376"/>
    <w:rsid w:val="00FE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D47CB"/>
  <w15:chartTrackingRefBased/>
  <w15:docId w15:val="{71738BCC-CB7E-489C-8D9D-27723B5EE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uppressAutoHyphens/>
    </w:pPr>
    <w:rPr>
      <w:sz w:val="24"/>
      <w:szCs w:val="24"/>
      <w:lang w:eastAsia="ar-SA"/>
    </w:rPr>
  </w:style>
  <w:style w:type="paragraph" w:styleId="Nagwek1">
    <w:name w:val="heading 1"/>
    <w:basedOn w:val="Normalny"/>
    <w:next w:val="Normalny"/>
    <w:qFormat/>
    <w:rsid w:val="00540510"/>
    <w:pPr>
      <w:keepNext/>
      <w:numPr>
        <w:ilvl w:val="1"/>
        <w:numId w:val="28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qFormat/>
    <w:pPr>
      <w:keepNext/>
      <w:numPr>
        <w:ilvl w:val="1"/>
        <w:numId w:val="1"/>
      </w:numPr>
      <w:tabs>
        <w:tab w:val="left" w:pos="3402"/>
        <w:tab w:val="left" w:pos="3544"/>
        <w:tab w:val="left" w:pos="3686"/>
      </w:tabs>
      <w:outlineLvl w:val="1"/>
    </w:pPr>
    <w:rPr>
      <w:rFonts w:ascii="Arial" w:hAnsi="Arial"/>
      <w:b/>
      <w:i/>
      <w:sz w:val="36"/>
      <w:szCs w:val="20"/>
    </w:rPr>
  </w:style>
  <w:style w:type="paragraph" w:styleId="Nagwek3">
    <w:name w:val="heading 3"/>
    <w:basedOn w:val="Normalny"/>
    <w:next w:val="Normalny"/>
    <w:qFormat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paragraph" w:styleId="Nagwek4">
    <w:name w:val="heading 4"/>
    <w:basedOn w:val="Nagwek3"/>
    <w:next w:val="Tekstpodstawowy"/>
    <w:qFormat/>
    <w:pPr>
      <w:numPr>
        <w:ilvl w:val="3"/>
      </w:numPr>
      <w:spacing w:before="600" w:after="60"/>
      <w:outlineLvl w:val="3"/>
    </w:pPr>
    <w:rPr>
      <w:rFonts w:ascii="SwitzerlandBlack" w:hAnsi="SwitzerlandBlack" w:cs="Times New Roman"/>
      <w:b w:val="0"/>
      <w:bCs w:val="0"/>
      <w:iCs w:val="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WW8Num3z0">
    <w:name w:val="WW8Num3z0"/>
    <w:rPr>
      <w:rFonts w:ascii="Symbol" w:hAnsi="Symbol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1z3">
    <w:name w:val="WW8Num11z3"/>
    <w:rPr>
      <w:rFonts w:ascii="Symbol" w:hAnsi="Symbol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6z0">
    <w:name w:val="WW8Num16z0"/>
    <w:rPr>
      <w:rFonts w:ascii="Symbol" w:hAnsi="Symbol"/>
    </w:rPr>
  </w:style>
  <w:style w:type="character" w:customStyle="1" w:styleId="WW8Num17z0">
    <w:name w:val="WW8Num17z0"/>
    <w:rPr>
      <w:rFonts w:ascii="Symbol" w:hAnsi="Symbol"/>
    </w:rPr>
  </w:style>
  <w:style w:type="character" w:customStyle="1" w:styleId="WW8Num17z1">
    <w:name w:val="WW8Num17z1"/>
    <w:rPr>
      <w:rFonts w:ascii="Courier New" w:hAnsi="Courier New" w:cs="Courier New"/>
    </w:rPr>
  </w:style>
  <w:style w:type="character" w:customStyle="1" w:styleId="WW8Num17z2">
    <w:name w:val="WW8Num17z2"/>
    <w:rPr>
      <w:rFonts w:ascii="Wingdings" w:hAnsi="Wingdings"/>
    </w:rPr>
  </w:style>
  <w:style w:type="character" w:customStyle="1" w:styleId="WW8Num19z0">
    <w:name w:val="WW8Num19z0"/>
    <w:rPr>
      <w:rFonts w:ascii="Symbol" w:hAnsi="Symbol"/>
    </w:rPr>
  </w:style>
  <w:style w:type="character" w:customStyle="1" w:styleId="WW8Num23z0">
    <w:name w:val="WW8Num23z0"/>
    <w:rPr>
      <w:rFonts w:ascii="Symbol" w:hAnsi="Symbol"/>
    </w:rPr>
  </w:style>
  <w:style w:type="character" w:customStyle="1" w:styleId="WW8Num24z0">
    <w:name w:val="WW8Num24z0"/>
    <w:rPr>
      <w:rFonts w:ascii="Symbol" w:hAnsi="Symbol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/>
    </w:rPr>
  </w:style>
  <w:style w:type="character" w:customStyle="1" w:styleId="WW8Num25z0">
    <w:name w:val="WW8Num25z0"/>
    <w:rPr>
      <w:rFonts w:ascii="Symbol" w:hAnsi="Symbol"/>
    </w:rPr>
  </w:style>
  <w:style w:type="character" w:customStyle="1" w:styleId="WW8Num25z1">
    <w:name w:val="WW8Num25z1"/>
    <w:rPr>
      <w:rFonts w:ascii="Courier New" w:hAnsi="Courier New" w:cs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6z0">
    <w:name w:val="WW8Num26z0"/>
    <w:rPr>
      <w:rFonts w:ascii="Symbol" w:hAnsi="Symbol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2">
    <w:name w:val="WW8Num26z2"/>
    <w:rPr>
      <w:rFonts w:ascii="Wingdings" w:hAnsi="Wingdings"/>
    </w:rPr>
  </w:style>
  <w:style w:type="character" w:customStyle="1" w:styleId="WW8Num30z0">
    <w:name w:val="WW8Num30z0"/>
    <w:rPr>
      <w:rFonts w:ascii="Symbol" w:hAnsi="Symbol"/>
    </w:rPr>
  </w:style>
  <w:style w:type="character" w:customStyle="1" w:styleId="WW8Num30z1">
    <w:name w:val="WW8Num30z1"/>
    <w:rPr>
      <w:rFonts w:ascii="Courier New" w:hAnsi="Courier New" w:cs="Courier New"/>
    </w:rPr>
  </w:style>
  <w:style w:type="character" w:customStyle="1" w:styleId="WW8Num30z2">
    <w:name w:val="WW8Num30z2"/>
    <w:rPr>
      <w:rFonts w:ascii="Wingdings" w:hAnsi="Wingdings"/>
    </w:rPr>
  </w:style>
  <w:style w:type="character" w:customStyle="1" w:styleId="Domylnaczcionkaakapitu1">
    <w:name w:val="Domyślna czcionka akapitu1"/>
  </w:style>
  <w:style w:type="character" w:styleId="Numerstrony">
    <w:name w:val="page number"/>
    <w:basedOn w:val="Domylnaczcionkaakapitu1"/>
  </w:style>
  <w:style w:type="paragraph" w:customStyle="1" w:styleId="Heading">
    <w:name w:val="Heading"/>
    <w:basedOn w:val="Normalny"/>
    <w:next w:val="Tekstpodstawow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Tekstpodstawowy">
    <w:name w:val="Body Text"/>
    <w:basedOn w:val="Normalny"/>
    <w:pPr>
      <w:spacing w:after="120"/>
    </w:pPr>
  </w:style>
  <w:style w:type="paragraph" w:styleId="Lista">
    <w:name w:val="List"/>
    <w:basedOn w:val="Tekstpodstawowy"/>
    <w:rPr>
      <w:rFonts w:ascii="Garamond" w:hAnsi="Garamond"/>
    </w:rPr>
  </w:style>
  <w:style w:type="paragraph" w:customStyle="1" w:styleId="Legenda1">
    <w:name w:val="Legenda1"/>
    <w:basedOn w:val="Normalny"/>
    <w:pPr>
      <w:suppressLineNumbers/>
      <w:spacing w:before="120" w:after="120"/>
    </w:pPr>
    <w:rPr>
      <w:rFonts w:ascii="Garamond" w:hAnsi="Garamond"/>
      <w:i/>
      <w:iCs/>
    </w:rPr>
  </w:style>
  <w:style w:type="paragraph" w:customStyle="1" w:styleId="Index">
    <w:name w:val="Index"/>
    <w:basedOn w:val="Normalny"/>
    <w:pPr>
      <w:suppressLineNumbers/>
    </w:pPr>
    <w:rPr>
      <w:rFonts w:ascii="Garamond" w:hAnsi="Garamond"/>
    </w:rPr>
  </w:style>
  <w:style w:type="paragraph" w:styleId="Stopka">
    <w:name w:val="footer"/>
    <w:basedOn w:val="Normalny"/>
    <w:link w:val="StopkaZnak"/>
    <w:uiPriority w:val="99"/>
    <w:pPr>
      <w:tabs>
        <w:tab w:val="center" w:pos="4536"/>
        <w:tab w:val="right" w:pos="9072"/>
      </w:tabs>
    </w:pPr>
    <w:rPr>
      <w:sz w:val="20"/>
      <w:szCs w:val="20"/>
    </w:rPr>
  </w:style>
  <w:style w:type="paragraph" w:customStyle="1" w:styleId="Legenda11">
    <w:name w:val="Legenda11"/>
    <w:basedOn w:val="Normalny"/>
    <w:next w:val="Normalny"/>
    <w:pPr>
      <w:tabs>
        <w:tab w:val="left" w:pos="3119"/>
      </w:tabs>
      <w:ind w:firstLine="708"/>
    </w:pPr>
    <w:rPr>
      <w:b/>
      <w:i/>
      <w:sz w:val="40"/>
      <w:szCs w:val="20"/>
    </w:rPr>
  </w:style>
  <w:style w:type="paragraph" w:customStyle="1" w:styleId="Punkt">
    <w:name w:val="Punkt"/>
    <w:basedOn w:val="Normalny"/>
    <w:pPr>
      <w:spacing w:before="240" w:after="120"/>
      <w:jc w:val="both"/>
    </w:pPr>
    <w:rPr>
      <w:sz w:val="20"/>
      <w:szCs w:val="20"/>
    </w:rPr>
  </w:style>
  <w:style w:type="paragraph" w:customStyle="1" w:styleId="TableContents">
    <w:name w:val="Table Contents"/>
    <w:basedOn w:val="Normalny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kstpodstawowy"/>
  </w:style>
  <w:style w:type="paragraph" w:styleId="Nagwek">
    <w:name w:val="header"/>
    <w:basedOn w:val="Normalny"/>
    <w:link w:val="NagwekZnak"/>
    <w:uiPriority w:val="99"/>
    <w:unhideWhenUsed/>
    <w:rsid w:val="008276A7"/>
    <w:pPr>
      <w:tabs>
        <w:tab w:val="center" w:pos="4536"/>
        <w:tab w:val="right" w:pos="9072"/>
      </w:tabs>
    </w:pPr>
  </w:style>
  <w:style w:type="character" w:customStyle="1" w:styleId="NagwekZnak">
    <w:name w:val="Nagłówek Znak"/>
    <w:link w:val="Nagwek"/>
    <w:uiPriority w:val="99"/>
    <w:rsid w:val="008276A7"/>
    <w:rPr>
      <w:sz w:val="24"/>
      <w:szCs w:val="24"/>
      <w:lang w:eastAsia="ar-SA"/>
    </w:rPr>
  </w:style>
  <w:style w:type="character" w:customStyle="1" w:styleId="StopkaZnak">
    <w:name w:val="Stopka Znak"/>
    <w:link w:val="Stopka"/>
    <w:uiPriority w:val="99"/>
    <w:rsid w:val="00340E9E"/>
    <w:rPr>
      <w:lang w:eastAsia="ar-SA"/>
    </w:rPr>
  </w:style>
  <w:style w:type="paragraph" w:styleId="Akapitzlist">
    <w:name w:val="List Paragraph"/>
    <w:basedOn w:val="Normalny"/>
    <w:uiPriority w:val="34"/>
    <w:qFormat/>
    <w:rsid w:val="00A31727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Arial"/>
      <w:sz w:val="22"/>
      <w:szCs w:val="22"/>
      <w:lang w:eastAsia="en-US"/>
    </w:rPr>
  </w:style>
  <w:style w:type="paragraph" w:customStyle="1" w:styleId="EgzaminPunktacja">
    <w:name w:val="EgzaminPunktacja"/>
    <w:basedOn w:val="Tekstpodstawowy"/>
    <w:next w:val="EgzaminPytanie"/>
    <w:rsid w:val="0032612C"/>
    <w:pPr>
      <w:tabs>
        <w:tab w:val="left" w:leader="underscore" w:pos="1701"/>
        <w:tab w:val="left" w:leader="underscore" w:pos="2268"/>
        <w:tab w:val="left" w:leader="underscore" w:pos="2835"/>
      </w:tabs>
      <w:spacing w:line="480" w:lineRule="auto"/>
      <w:jc w:val="right"/>
    </w:pPr>
    <w:rPr>
      <w:sz w:val="20"/>
    </w:rPr>
  </w:style>
  <w:style w:type="paragraph" w:customStyle="1" w:styleId="EgzaminPytanie">
    <w:name w:val="EgzaminPytanie"/>
    <w:basedOn w:val="Tekstpodstawowy"/>
    <w:next w:val="EgzaminOdpowiedz"/>
    <w:rsid w:val="0032612C"/>
    <w:pPr>
      <w:keepNext/>
      <w:spacing w:before="120" w:after="60"/>
      <w:ind w:left="240" w:hanging="240"/>
    </w:pPr>
  </w:style>
  <w:style w:type="paragraph" w:customStyle="1" w:styleId="EgzaminOdpowiedz">
    <w:name w:val="EgzaminOdpowiedz"/>
    <w:basedOn w:val="Tekstpodstawowy"/>
    <w:rsid w:val="0032612C"/>
    <w:pPr>
      <w:keepNext/>
      <w:spacing w:after="60"/>
      <w:ind w:left="480" w:hanging="240"/>
    </w:pPr>
  </w:style>
  <w:style w:type="character" w:styleId="Tekstzastpczy">
    <w:name w:val="Placeholder Text"/>
    <w:basedOn w:val="Domylnaczcionkaakapitu"/>
    <w:uiPriority w:val="99"/>
    <w:semiHidden/>
    <w:rsid w:val="007E0E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358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CF39A5B52F64E4683C4B382795F620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8218120-7C80-4AF3-BC29-5F3C84890B53}"/>
      </w:docPartPr>
      <w:docPartBody>
        <w:p w:rsidR="009A0E5B" w:rsidRDefault="00BF20B2" w:rsidP="00BF20B2">
          <w:pPr>
            <w:pStyle w:val="4CF39A5B52F64E4683C4B382795F620B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9C2DFF722A2B4F118EBDAE5D4F25EDC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C8274B7-263E-4F49-9741-3D14D1EC7341}"/>
      </w:docPartPr>
      <w:docPartBody>
        <w:p w:rsidR="009A0E5B" w:rsidRDefault="00BF20B2" w:rsidP="00BF20B2">
          <w:pPr>
            <w:pStyle w:val="9C2DFF722A2B4F118EBDAE5D4F25EDCD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F21BB4C0FCD460CB35F3560118984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5C46BAB-4F47-47AA-878B-9CD0806DB915}"/>
      </w:docPartPr>
      <w:docPartBody>
        <w:p w:rsidR="009A0E5B" w:rsidRDefault="00BF20B2" w:rsidP="00BF20B2">
          <w:pPr>
            <w:pStyle w:val="5F21BB4C0FCD460CB35F3560118984D7"/>
          </w:pPr>
          <w:r w:rsidRPr="000E2F1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64595B21C0B4FAEA79C9008C2E1F86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396245-4BED-44B4-9D09-959F9EA7203B}"/>
      </w:docPartPr>
      <w:docPartBody>
        <w:p w:rsidR="009A0E5B" w:rsidRDefault="00BF20B2" w:rsidP="00BF20B2">
          <w:pPr>
            <w:pStyle w:val="664595B21C0B4FAEA79C9008C2E1F863"/>
          </w:pPr>
          <w:r w:rsidRPr="002A428B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9A72575786A443A978D9C1162DE76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957B830-197D-4F00-9029-D16B4DDCA96E}"/>
      </w:docPartPr>
      <w:docPartBody>
        <w:p w:rsidR="009A0E5B" w:rsidRDefault="00BF20B2" w:rsidP="00BF20B2">
          <w:pPr>
            <w:pStyle w:val="29A72575786A443A978D9C1162DE76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6A7C4435C41D4931B1995746B317DA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AB34677-65A7-442E-8449-D077582A3648}"/>
      </w:docPartPr>
      <w:docPartBody>
        <w:p w:rsidR="009A0E5B" w:rsidRDefault="00BF20B2" w:rsidP="00BF20B2">
          <w:pPr>
            <w:pStyle w:val="6A7C4435C41D4931B1995746B317DAD7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DCA6E09739448E78535DBE134DA5A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E94381-9C84-4898-8602-759F9198034C}"/>
      </w:docPartPr>
      <w:docPartBody>
        <w:p w:rsidR="009A0E5B" w:rsidRDefault="00BF20B2" w:rsidP="00BF20B2">
          <w:pPr>
            <w:pStyle w:val="0DCA6E09739448E78535DBE134DA5A5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173F4BB8CFDE408688B02B35C73CAF1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069A01A-B31E-4762-AAA9-EDB93549D7C6}"/>
      </w:docPartPr>
      <w:docPartBody>
        <w:p w:rsidR="009A0E5B" w:rsidRDefault="00BF20B2" w:rsidP="00BF20B2">
          <w:pPr>
            <w:pStyle w:val="173F4BB8CFDE408688B02B35C73CAF1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84667BB717A34BCFA52AA447F6954B9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783A2B-73CF-469E-8CD3-9D578BDA5B6E}"/>
      </w:docPartPr>
      <w:docPartBody>
        <w:p w:rsidR="00BA014D" w:rsidRDefault="00551546" w:rsidP="00551546">
          <w:pPr>
            <w:pStyle w:val="84667BB717A34BCFA52AA447F6954B9B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CC438CC88214CE1ACB90219B0FBEF7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1F1F9B3-F4BF-45FC-B0F0-C0955046339C}"/>
      </w:docPartPr>
      <w:docPartBody>
        <w:p w:rsidR="00BA014D" w:rsidRDefault="00551546" w:rsidP="00551546">
          <w:pPr>
            <w:pStyle w:val="2CC438CC88214CE1ACB90219B0FBEF7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7EE3D37A1DD4ACCBA679BDD0E72D54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E44385B-694E-4F51-AB64-914DAEB28201}"/>
      </w:docPartPr>
      <w:docPartBody>
        <w:p w:rsidR="00BA014D" w:rsidRDefault="00551546" w:rsidP="00551546">
          <w:pPr>
            <w:pStyle w:val="27EE3D37A1DD4ACCBA679BDD0E72D54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2635D181BE0A47D1B3EF53214DCE7C5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B093FB9-45BC-4FC6-82CE-FADDCD40ACE8}"/>
      </w:docPartPr>
      <w:docPartBody>
        <w:p w:rsidR="00BA014D" w:rsidRDefault="00551546" w:rsidP="00551546">
          <w:pPr>
            <w:pStyle w:val="2635D181BE0A47D1B3EF53214DCE7C55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FA1A266A913F47EBAC014C5C1F43731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F80A1F4-E02B-4744-9AB9-E278C1D5B6C9}"/>
      </w:docPartPr>
      <w:docPartBody>
        <w:p w:rsidR="00BA014D" w:rsidRDefault="00551546" w:rsidP="00551546">
          <w:pPr>
            <w:pStyle w:val="FA1A266A913F47EBAC014C5C1F43731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9F758C9B8ACA4D9B8391F39F0A63B09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BB21EB0-4368-45A1-B6B3-4B2D31300F9A}"/>
      </w:docPartPr>
      <w:docPartBody>
        <w:p w:rsidR="00BA014D" w:rsidRDefault="00551546" w:rsidP="00551546">
          <w:pPr>
            <w:pStyle w:val="9F758C9B8ACA4D9B8391F39F0A63B090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29988C01AA4C5E8E7F765F9ABB47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336008-6FB0-4051-B450-E0FDC1F5032A}"/>
      </w:docPartPr>
      <w:docPartBody>
        <w:p w:rsidR="00BA014D" w:rsidRDefault="00551546" w:rsidP="00551546">
          <w:pPr>
            <w:pStyle w:val="0429988C01AA4C5E8E7F765F9ABB4798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C26B352539B745449F6290CA54DD0C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AF498BA-C698-4D36-BA5A-68896382F837}"/>
      </w:docPartPr>
      <w:docPartBody>
        <w:p w:rsidR="009303DC" w:rsidRDefault="007B0ED8" w:rsidP="007B0ED8">
          <w:pPr>
            <w:pStyle w:val="C26B352539B745449F6290CA54DD0CF4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54C3BEEF14674F1A9BCC36D31038A43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DB74D1F-BFED-4D9A-9157-A01DE70A52EC}"/>
      </w:docPartPr>
      <w:docPartBody>
        <w:p w:rsidR="009303DC" w:rsidRDefault="007B0ED8" w:rsidP="007B0ED8">
          <w:pPr>
            <w:pStyle w:val="54C3BEEF14674F1A9BCC36D31038A433"/>
          </w:pPr>
          <w:r w:rsidRPr="00C14738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witzerlandBlack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charset w:val="00"/>
    <w:family w:val="auto"/>
    <w:pitch w:val="variable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0B2"/>
    <w:rsid w:val="00326DFE"/>
    <w:rsid w:val="004146AA"/>
    <w:rsid w:val="00551546"/>
    <w:rsid w:val="005B05E9"/>
    <w:rsid w:val="00661C2D"/>
    <w:rsid w:val="006664C0"/>
    <w:rsid w:val="007B0ED8"/>
    <w:rsid w:val="008A55C2"/>
    <w:rsid w:val="009303DC"/>
    <w:rsid w:val="00930C73"/>
    <w:rsid w:val="009A0E5B"/>
    <w:rsid w:val="00B719D6"/>
    <w:rsid w:val="00BA014D"/>
    <w:rsid w:val="00BF20B2"/>
    <w:rsid w:val="00CA1064"/>
    <w:rsid w:val="00E455E5"/>
    <w:rsid w:val="00EA0334"/>
    <w:rsid w:val="00F60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B0ED8"/>
    <w:rPr>
      <w:color w:val="808080"/>
    </w:rPr>
  </w:style>
  <w:style w:type="paragraph" w:customStyle="1" w:styleId="4CF39A5B52F64E4683C4B382795F620B">
    <w:name w:val="4CF39A5B52F64E4683C4B382795F620B"/>
    <w:rsid w:val="00BF20B2"/>
  </w:style>
  <w:style w:type="paragraph" w:customStyle="1" w:styleId="9C2DFF722A2B4F118EBDAE5D4F25EDCD">
    <w:name w:val="9C2DFF722A2B4F118EBDAE5D4F25EDCD"/>
    <w:rsid w:val="00BF20B2"/>
  </w:style>
  <w:style w:type="paragraph" w:customStyle="1" w:styleId="5F21BB4C0FCD460CB35F3560118984D7">
    <w:name w:val="5F21BB4C0FCD460CB35F3560118984D7"/>
    <w:rsid w:val="00BF20B2"/>
  </w:style>
  <w:style w:type="paragraph" w:customStyle="1" w:styleId="664595B21C0B4FAEA79C9008C2E1F863">
    <w:name w:val="664595B21C0B4FAEA79C9008C2E1F863"/>
    <w:rsid w:val="00BF20B2"/>
  </w:style>
  <w:style w:type="paragraph" w:customStyle="1" w:styleId="29A72575786A443A978D9C1162DE76D7">
    <w:name w:val="29A72575786A443A978D9C1162DE76D7"/>
    <w:rsid w:val="00BF20B2"/>
  </w:style>
  <w:style w:type="paragraph" w:customStyle="1" w:styleId="6A7C4435C41D4931B1995746B317DAD7">
    <w:name w:val="6A7C4435C41D4931B1995746B317DAD7"/>
    <w:rsid w:val="00BF20B2"/>
  </w:style>
  <w:style w:type="paragraph" w:customStyle="1" w:styleId="0DCA6E09739448E78535DBE134DA5A58">
    <w:name w:val="0DCA6E09739448E78535DBE134DA5A58"/>
    <w:rsid w:val="00BF20B2"/>
  </w:style>
  <w:style w:type="paragraph" w:customStyle="1" w:styleId="173F4BB8CFDE408688B02B35C73CAF10">
    <w:name w:val="173F4BB8CFDE408688B02B35C73CAF10"/>
    <w:rsid w:val="00BF20B2"/>
  </w:style>
  <w:style w:type="paragraph" w:customStyle="1" w:styleId="84667BB717A34BCFA52AA447F6954B9B">
    <w:name w:val="84667BB717A34BCFA52AA447F6954B9B"/>
    <w:rsid w:val="00551546"/>
  </w:style>
  <w:style w:type="paragraph" w:customStyle="1" w:styleId="2CC438CC88214CE1ACB90219B0FBEF70">
    <w:name w:val="2CC438CC88214CE1ACB90219B0FBEF70"/>
    <w:rsid w:val="00551546"/>
  </w:style>
  <w:style w:type="paragraph" w:customStyle="1" w:styleId="27EE3D37A1DD4ACCBA679BDD0E72D548">
    <w:name w:val="27EE3D37A1DD4ACCBA679BDD0E72D548"/>
    <w:rsid w:val="00551546"/>
  </w:style>
  <w:style w:type="paragraph" w:customStyle="1" w:styleId="2635D181BE0A47D1B3EF53214DCE7C55">
    <w:name w:val="2635D181BE0A47D1B3EF53214DCE7C55"/>
    <w:rsid w:val="00551546"/>
  </w:style>
  <w:style w:type="paragraph" w:customStyle="1" w:styleId="FA1A266A913F47EBAC014C5C1F437318">
    <w:name w:val="FA1A266A913F47EBAC014C5C1F437318"/>
    <w:rsid w:val="00551546"/>
  </w:style>
  <w:style w:type="paragraph" w:customStyle="1" w:styleId="9F758C9B8ACA4D9B8391F39F0A63B090">
    <w:name w:val="9F758C9B8ACA4D9B8391F39F0A63B090"/>
    <w:rsid w:val="00551546"/>
  </w:style>
  <w:style w:type="paragraph" w:customStyle="1" w:styleId="0429988C01AA4C5E8E7F765F9ABB4798">
    <w:name w:val="0429988C01AA4C5E8E7F765F9ABB4798"/>
    <w:rsid w:val="00551546"/>
  </w:style>
  <w:style w:type="paragraph" w:customStyle="1" w:styleId="C26B352539B745449F6290CA54DD0CF4">
    <w:name w:val="C26B352539B745449F6290CA54DD0CF4"/>
    <w:rsid w:val="007B0ED8"/>
  </w:style>
  <w:style w:type="paragraph" w:customStyle="1" w:styleId="54C3BEEF14674F1A9BCC36D31038A433">
    <w:name w:val="54C3BEEF14674F1A9BCC36D31038A433"/>
    <w:rsid w:val="007B0E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366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 </vt:lpstr>
    </vt:vector>
  </TitlesOfParts>
  <Company>COMARCH</Company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wozniak</dc:creator>
  <cp:keywords/>
  <cp:lastModifiedBy>Infocom</cp:lastModifiedBy>
  <cp:revision>2</cp:revision>
  <cp:lastPrinted>2009-12-03T13:50:00Z</cp:lastPrinted>
  <dcterms:created xsi:type="dcterms:W3CDTF">2021-12-31T15:30:00Z</dcterms:created>
  <dcterms:modified xsi:type="dcterms:W3CDTF">2021-12-31T15:30:00Z</dcterms:modified>
</cp:coreProperties>
</file>